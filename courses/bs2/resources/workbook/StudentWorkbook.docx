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Kathi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Fisler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Shriram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Krishnamurthi</w:t>
      </w:r>
      <w:proofErr w:type="spellEnd"/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55097D">
      <w:pPr>
        <w:pStyle w:val="Heading2"/>
        <w:rPr>
          <w:rFonts w:ascii="Century Gothic" w:hAnsi="Century Gothic"/>
        </w:rPr>
      </w:pPr>
      <w:r w:rsidRPr="003564E1">
        <w:rPr>
          <w:rFonts w:ascii="Century Gothic" w:hAnsi="Century Gothic"/>
        </w:rPr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E23A4E" w:rsidRPr="000829EA" w:rsidRDefault="00E23A4E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E23A4E" w:rsidRPr="000829EA" w:rsidRDefault="00E23A4E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E23A4E" w:rsidRDefault="00E23A4E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E23A4E" w:rsidRPr="000829EA" w:rsidRDefault="00E23A4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E23A4E" w:rsidRPr="000829EA" w:rsidRDefault="00E23A4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E23A4E" w:rsidRPr="000829EA" w:rsidRDefault="00E23A4E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E23A4E" w:rsidRPr="000829EA" w:rsidRDefault="00E23A4E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E23A4E" w:rsidRDefault="00E23A4E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E23A4E" w:rsidRDefault="00E23A4E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3564E1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4B764E36" w14:textId="77777777" w:rsidR="00E23A4E" w:rsidRDefault="00E23A4E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44CB4CD" w14:textId="77777777" w:rsidR="0047112A" w:rsidRDefault="0047112A" w:rsidP="00DD503D"/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83449C">
        <w:rPr>
          <w:rFonts w:ascii="Century Gothic" w:hAnsi="Century Gothic"/>
          <w:sz w:val="40"/>
          <w:szCs w:val="40"/>
        </w:rPr>
        <w:t>taller-than</w:t>
      </w:r>
    </w:p>
    <w:p w14:paraId="3D1EB244" w14:textId="2175D1FE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3F4CC928" w14:textId="77777777" w:rsidR="009F7781" w:rsidRPr="006818F1" w:rsidRDefault="009F7781" w:rsidP="009F778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7FCDD01B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5B58E14" w14:textId="77777777" w:rsidR="009F7781" w:rsidRPr="00776AA6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711848E3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BB13270" w14:textId="77777777" w:rsidR="009F7781" w:rsidRDefault="009F7781" w:rsidP="009F7781">
      <w:pPr>
        <w:rPr>
          <w:rFonts w:ascii="Trebuchet MS" w:hAnsi="Trebuchet MS" w:cs="Trebuchet MS"/>
          <w:sz w:val="18"/>
        </w:rPr>
      </w:pPr>
    </w:p>
    <w:p w14:paraId="67E8C3D5" w14:textId="77777777" w:rsidR="009F7781" w:rsidRPr="00950161" w:rsidRDefault="009F7781" w:rsidP="009F778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ADB7B7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E6DD28E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26335AB8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1B2C031D" w14:textId="77777777" w:rsidR="009F7781" w:rsidRDefault="009F7781" w:rsidP="009F7781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28020D8" w14:textId="77777777" w:rsidR="009F7781" w:rsidRPr="00776AA6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8789F84" w14:textId="77777777" w:rsidR="009F7781" w:rsidRPr="006818F1" w:rsidRDefault="009F7781" w:rsidP="009F778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68C4268" w14:textId="77777777" w:rsidR="009F7781" w:rsidRDefault="009F7781" w:rsidP="009F7781"/>
    <w:p w14:paraId="1DDC43C6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2620CFC5" w14:textId="77777777" w:rsidR="009F7781" w:rsidRDefault="009F7781" w:rsidP="009F778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3CF89AD" w14:textId="77777777" w:rsidR="009F7781" w:rsidRDefault="009F7781" w:rsidP="009F7781">
      <w:pPr>
        <w:rPr>
          <w:rFonts w:ascii="Trebuchet MS" w:hAnsi="Trebuchet MS" w:cs="Trebuchet MS"/>
          <w:sz w:val="28"/>
        </w:rPr>
      </w:pPr>
    </w:p>
    <w:p w14:paraId="5BE19085" w14:textId="77777777" w:rsidR="009F7781" w:rsidRDefault="009F7781" w:rsidP="009F778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772183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F18681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A8E2488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E2AF0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D747E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350FCAC9" w:rsidR="00513B68" w:rsidRPr="00E23A4E" w:rsidRDefault="00513B68" w:rsidP="00513B68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EE41C5" w:rsidRPr="00E23A4E">
        <w:rPr>
          <w:rFonts w:ascii="Century Gothic" w:hAnsi="Century Gothic" w:cs="Trebuchet MS"/>
          <w:i/>
          <w:sz w:val="28"/>
          <w:szCs w:val="28"/>
        </w:rPr>
        <w:t>will-melt</w:t>
      </w:r>
      <w:r w:rsidR="002D26ED"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and a temperature,</w:t>
      </w:r>
      <w:r w:rsidRPr="00E23A4E">
        <w:rPr>
          <w:rFonts w:ascii="Century Gothic" w:hAnsi="Century Gothic" w:cs="Trebuchet MS"/>
          <w:sz w:val="28"/>
          <w:szCs w:val="28"/>
        </w:rPr>
        <w:t xml:space="preserve"> and </w:t>
      </w:r>
      <w:r w:rsidR="00EE41C5" w:rsidRPr="00E23A4E">
        <w:rPr>
          <w:rFonts w:ascii="Century Gothic" w:hAnsi="Century Gothic" w:cs="Trebuchet MS"/>
          <w:sz w:val="28"/>
          <w:szCs w:val="28"/>
        </w:rPr>
        <w:t>returns</w:t>
      </w:r>
      <w:r w:rsidR="00665027" w:rsidRPr="00E23A4E">
        <w:rPr>
          <w:rFonts w:ascii="Century Gothic" w:hAnsi="Century Gothic" w:cs="Trebuchet MS"/>
          <w:sz w:val="28"/>
          <w:szCs w:val="28"/>
        </w:rPr>
        <w:t xml:space="preserve"> true if the temperature is greater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 than 32 degrees, AND the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56A26606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77777777" w:rsidR="00E23A4E" w:rsidRDefault="00E23A4E" w:rsidP="008B275B">
      <w:pPr>
        <w:spacing w:line="360" w:lineRule="auto"/>
        <w:rPr>
          <w:color w:val="FFFFFF"/>
          <w:sz w:val="36"/>
          <w:szCs w:val="28"/>
        </w:rPr>
      </w:pPr>
    </w:p>
    <w:p w14:paraId="385A58A6" w14:textId="77777777" w:rsidR="00E23A4E" w:rsidRPr="005D53F7" w:rsidRDefault="00E23A4E" w:rsidP="00B63F11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D07A148" w14:textId="77777777" w:rsidR="00E23A4E" w:rsidRPr="005D53F7" w:rsidRDefault="00E23A4E" w:rsidP="00B63F11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77777777" w:rsidR="00E23A4E" w:rsidRPr="005D53F7" w:rsidRDefault="00E23A4E" w:rsidP="00E23A4E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2AFA19B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7CBF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9815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33E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Pr="005D53F7" w:rsidRDefault="00E23A4E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6E6906B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D293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2DAF3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091247B4" w14:textId="77777777" w:rsidR="00E23A4E" w:rsidRDefault="00E23A4E" w:rsidP="00B63F11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1D556F1A" w14:textId="77777777" w:rsidR="00E23A4E" w:rsidRPr="005D53F7" w:rsidRDefault="00E23A4E" w:rsidP="00E23A4E">
      <w:pPr>
        <w:rPr>
          <w:rFonts w:ascii="Century Gothic" w:hAnsi="Century Gothic"/>
        </w:rPr>
      </w:pPr>
    </w:p>
    <w:p w14:paraId="71940073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5E22AF8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0975B36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9930EC5" w14:textId="77777777" w:rsidR="00E23A4E" w:rsidRPr="00E23A4E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9AA617A" w14:textId="77777777" w:rsidR="00E23A4E" w:rsidRPr="005D53F7" w:rsidRDefault="00E23A4E" w:rsidP="00E23A4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686A4ADA" w14:textId="77777777" w:rsidR="00E23A4E" w:rsidRPr="005D53F7" w:rsidRDefault="00E23A4E" w:rsidP="00491FD2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50C67C9D" w14:textId="77777777" w:rsidR="00E23A4E" w:rsidRPr="005D53F7" w:rsidRDefault="00E23A4E" w:rsidP="00E23A4E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69A770B1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579B387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78D1812B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8555652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CDD3978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DF2747A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096B5BE4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7F38BC3A" w14:textId="31707481" w:rsidR="00E23A4E" w:rsidRPr="005D53F7" w:rsidRDefault="00E23A4E" w:rsidP="00EB294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 w:rsidR="00EB294A"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31435E75" w14:textId="4141DA3E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165E4774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B63F11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7E1058B" w14:textId="7A789F7E" w:rsidR="00BB70B7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77777777" w:rsidR="00305B7A" w:rsidRDefault="00305B7A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0F1770B3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114B2E30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C37B2E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45B23D2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FD6AB4B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9764D9C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A8C530E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2D31E0E5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9D9B3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17A86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63FFF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D8D8110" w14:textId="77777777" w:rsidR="00305B7A" w:rsidRPr="00EB294A" w:rsidRDefault="00305B7A" w:rsidP="00305B7A">
      <w:pPr>
        <w:rPr>
          <w:rFonts w:ascii="Century Gothic" w:hAnsi="Century Gothic"/>
        </w:rPr>
      </w:pPr>
    </w:p>
    <w:p w14:paraId="689D34C7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291B190F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1FE9AC5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8467A9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898E0C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67FE6946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D1ED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793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517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B80A951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911A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050C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DA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09E672C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669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54D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E5EC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12D53DE5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D8F7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706C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BA0C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9B44460" w14:textId="77777777" w:rsidR="00305B7A" w:rsidRPr="005D53F7" w:rsidRDefault="00305B7A" w:rsidP="00305B7A">
      <w:pPr>
        <w:rPr>
          <w:rFonts w:ascii="Century Gothic" w:hAnsi="Century Gothic"/>
        </w:rPr>
      </w:pPr>
    </w:p>
    <w:p w14:paraId="33AFC39C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060C4D30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8EFFC01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A3A561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2329AD57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9E0D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346A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2A466FFE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B991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702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0EDC6C8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31A1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EF9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62F317BF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A65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66F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2E2DF52" w14:textId="77777777" w:rsidR="00305B7A" w:rsidRDefault="00305B7A" w:rsidP="00305B7A">
      <w:pPr>
        <w:rPr>
          <w:rFonts w:ascii="Century Gothic" w:hAnsi="Century Gothic"/>
        </w:rPr>
      </w:pPr>
    </w:p>
    <w:p w14:paraId="749DFF10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6C4F0471" w14:textId="77777777" w:rsidR="00305B7A" w:rsidRPr="005D53F7" w:rsidRDefault="00305B7A" w:rsidP="00305B7A">
      <w:pPr>
        <w:rPr>
          <w:rFonts w:ascii="Century Gothic" w:hAnsi="Century Gothic"/>
        </w:rPr>
      </w:pPr>
    </w:p>
    <w:p w14:paraId="2E6A582A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0C5198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4701FF6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3C86FFC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220E4B5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196DBD66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2207B5A4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CD0284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78A5DB2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0DD512D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2410B2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45524A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16C7DA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1A1C443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497274DC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46F9E534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7BDAC817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33B10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5BE7239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4D7B59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3081EC3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034F96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F403B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337AB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F8AED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3848CBA" w14:textId="3A57D2C2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3D2ADA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5EDD9D40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6E69848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76D01EA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14D83CD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7BEF15F1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1E29B7A3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176B012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442E669B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FA1C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8C535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28112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32324B2" w14:textId="77777777" w:rsidR="00305B7A" w:rsidRPr="00EB294A" w:rsidRDefault="00305B7A" w:rsidP="00305B7A">
      <w:pPr>
        <w:rPr>
          <w:rFonts w:ascii="Century Gothic" w:hAnsi="Century Gothic"/>
        </w:rPr>
      </w:pPr>
    </w:p>
    <w:p w14:paraId="36439915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4B5F5D1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547AFE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FF3D3C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DD1444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268090C4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A31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15C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23A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8F9969F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E738A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341C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8EE4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E4BD352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2AC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9E60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EE10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FF3C6F0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6E62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744D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FE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623E3F7" w14:textId="77777777" w:rsidR="00305B7A" w:rsidRPr="005D53F7" w:rsidRDefault="00305B7A" w:rsidP="00305B7A">
      <w:pPr>
        <w:rPr>
          <w:rFonts w:ascii="Century Gothic" w:hAnsi="Century Gothic"/>
        </w:rPr>
      </w:pPr>
    </w:p>
    <w:p w14:paraId="69ED617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157DD555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2C0A077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D8E2B3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52820512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DCB5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6C13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AAAB1BB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5A2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8979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035E46B4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15DC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7651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6D347A7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B258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B5F4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270AEBC" w14:textId="77777777" w:rsidR="00305B7A" w:rsidRDefault="00305B7A" w:rsidP="00305B7A">
      <w:pPr>
        <w:rPr>
          <w:rFonts w:ascii="Century Gothic" w:hAnsi="Century Gothic"/>
        </w:rPr>
      </w:pPr>
    </w:p>
    <w:p w14:paraId="37EC0657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74BBF93E" w14:textId="77777777" w:rsidR="00305B7A" w:rsidRPr="005D53F7" w:rsidRDefault="00305B7A" w:rsidP="00305B7A">
      <w:pPr>
        <w:rPr>
          <w:rFonts w:ascii="Century Gothic" w:hAnsi="Century Gothic"/>
        </w:rPr>
      </w:pPr>
    </w:p>
    <w:p w14:paraId="6A55B4D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7508472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599E2D8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444B0C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7A3E0F30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9D9A949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E40314E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FB06ABC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1DFB694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51022DA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B9EDC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87A28B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0179EC4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3D69040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00CC63E7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3C214E50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64C63225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27EAE01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70E619C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78CB94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2326BB38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1FE90DA4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BD0C31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18995C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644F0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A78672" w14:textId="3DBDECB9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2F45E8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3EA11087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4403ED93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65BDF4C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72FF2373" w14:textId="77777777" w:rsidTr="00D27D85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36417A3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1EB9B88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76BAB002" w14:textId="77777777" w:rsidR="00305B7A" w:rsidRPr="005D53F7" w:rsidRDefault="00305B7A" w:rsidP="00D27D85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3CED7FA3" w14:textId="77777777" w:rsidTr="00D27D85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FF42E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56DD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2111" w14:textId="77777777" w:rsidR="00305B7A" w:rsidRPr="00EB294A" w:rsidRDefault="00305B7A" w:rsidP="00D27D85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E4670B8" w14:textId="77777777" w:rsidR="00305B7A" w:rsidRPr="00EB294A" w:rsidRDefault="00305B7A" w:rsidP="00305B7A">
      <w:pPr>
        <w:rPr>
          <w:rFonts w:ascii="Century Gothic" w:hAnsi="Century Gothic"/>
        </w:rPr>
      </w:pPr>
    </w:p>
    <w:p w14:paraId="6F5F413F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3B1268BC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456F836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7CFFDF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170AFBA" w14:textId="77777777" w:rsidR="00305B7A" w:rsidRPr="005D53F7" w:rsidRDefault="00305B7A" w:rsidP="00D27D85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1A20F0E7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8B8E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6AF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E4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45B499E9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698D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88E2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2E07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637A587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1518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096D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2D2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0AC2EBB" w14:textId="77777777" w:rsidTr="00D27D85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613D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328B8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F4FD" w14:textId="77777777" w:rsidR="00305B7A" w:rsidRPr="005D53F7" w:rsidRDefault="00305B7A" w:rsidP="00D27D85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88984D7" w14:textId="77777777" w:rsidR="00305B7A" w:rsidRPr="005D53F7" w:rsidRDefault="00305B7A" w:rsidP="00305B7A">
      <w:pPr>
        <w:rPr>
          <w:rFonts w:ascii="Century Gothic" w:hAnsi="Century Gothic"/>
        </w:rPr>
      </w:pPr>
    </w:p>
    <w:p w14:paraId="3EB9FBD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65AC1E1A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FED80B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30AA4" w14:textId="77777777" w:rsidR="00305B7A" w:rsidRPr="005D53F7" w:rsidRDefault="00305B7A" w:rsidP="00D27D85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6C79F252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BB446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9954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107DAE0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22695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E017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254AAAE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49B6B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1BC1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17C19F2C" w14:textId="77777777" w:rsidTr="00D27D85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4C0CF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98BE" w14:textId="77777777" w:rsidR="00305B7A" w:rsidRPr="005D53F7" w:rsidRDefault="00305B7A" w:rsidP="00D27D85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7A040EE8" w14:textId="77777777" w:rsidR="00305B7A" w:rsidRDefault="00305B7A" w:rsidP="00305B7A">
      <w:pPr>
        <w:rPr>
          <w:rFonts w:ascii="Century Gothic" w:hAnsi="Century Gothic"/>
        </w:rPr>
      </w:pPr>
    </w:p>
    <w:p w14:paraId="08BCD5C4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F6180DE" w14:textId="77777777" w:rsidR="00305B7A" w:rsidRPr="005D53F7" w:rsidRDefault="00305B7A" w:rsidP="00305B7A">
      <w:pPr>
        <w:rPr>
          <w:rFonts w:ascii="Century Gothic" w:hAnsi="Century Gothic"/>
        </w:rPr>
      </w:pPr>
    </w:p>
    <w:p w14:paraId="6A99951F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20FAA34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4A5591AF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4FC2D2B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019D4A1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9FECF6B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3F683F2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D4B5F10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# 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is a ___________________________</w:t>
      </w:r>
    </w:p>
    <w:p w14:paraId="6F8A9C83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data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_________State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:</w:t>
      </w:r>
    </w:p>
    <w:p w14:paraId="33A3342B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| </w:t>
      </w:r>
      <w:r w:rsidRPr="005D53F7">
        <w:rPr>
          <w:rFonts w:ascii="Century Gothic" w:hAnsi="Century Gothic" w:cs="Courier New"/>
          <w:b/>
          <w:color w:val="000000"/>
          <w:sz w:val="36"/>
          <w:szCs w:val="36"/>
        </w:rPr>
        <w:t>__________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(________________________________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71522B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20E1E987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 xml:space="preserve">     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  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15C89D1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  <w:t xml:space="preserve">        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____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)</w:t>
      </w:r>
    </w:p>
    <w:p w14:paraId="4C40166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color w:val="000000"/>
          <w:sz w:val="36"/>
          <w:szCs w:val="36"/>
        </w:rPr>
        <w:t>end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51A9834E" w14:textId="77777777" w:rsidR="00305B7A" w:rsidRPr="005D53F7" w:rsidRDefault="00305B7A" w:rsidP="00305B7A">
      <w:pPr>
        <w:ind w:left="-1080" w:firstLine="1080"/>
        <w:rPr>
          <w:rFonts w:ascii="Century Gothic" w:hAnsi="Century Gothic"/>
        </w:rPr>
      </w:pPr>
    </w:p>
    <w:p w14:paraId="6F1F1F26" w14:textId="77777777" w:rsidR="00305B7A" w:rsidRPr="005D53F7" w:rsidRDefault="00305B7A" w:rsidP="00305B7A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three sample instances that represent the </w:t>
      </w:r>
      <w:r w:rsidRPr="005D53F7">
        <w:rPr>
          <w:rFonts w:ascii="Century Gothic" w:hAnsi="Century Gothic" w:cs="Trebuchet MS"/>
          <w:color w:val="000000"/>
          <w:sz w:val="28"/>
          <w:szCs w:val="28"/>
          <w:u w:val="single"/>
        </w:rPr>
        <w:t>sketches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17FAF084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0E9A73C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EC173D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E87325E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73A3F977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74A648B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4038F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D66D9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93812F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073CCCE0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5A6025" w14:textId="77777777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2657E0F1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9F7781">
        <w:rPr>
          <w:rFonts w:ascii="Century Gothic" w:hAnsi="Century Gothic"/>
          <w:sz w:val="40"/>
          <w:szCs w:val="40"/>
        </w:rPr>
        <w:t>location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1A2424F2" w14:textId="4AB0AA9D" w:rsidR="009F7781" w:rsidRPr="009F7781" w:rsidRDefault="009F7781" w:rsidP="00C61059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</w:t>
      </w:r>
      <w:r w:rsidR="005A1FB8">
        <w:rPr>
          <w:rFonts w:ascii="Century Gothic" w:hAnsi="Century Gothic" w:cs="Trebuchet MS"/>
          <w:sz w:val="28"/>
          <w:szCs w:val="28"/>
        </w:rPr>
        <w:t>produces</w:t>
      </w:r>
      <w:r w:rsidR="00126034">
        <w:rPr>
          <w:rFonts w:ascii="Century Gothic" w:hAnsi="Century Gothic" w:cs="Trebuchet MS"/>
          <w:sz w:val="28"/>
          <w:szCs w:val="28"/>
        </w:rPr>
        <w:t xml:space="preserve"> a String representing the jumper’s location</w:t>
      </w:r>
      <w:proofErr w:type="gramStart"/>
      <w:r w:rsidR="000343C4">
        <w:rPr>
          <w:rFonts w:ascii="Century Gothic" w:hAnsi="Century Gothic" w:cs="Trebuchet MS"/>
          <w:sz w:val="28"/>
          <w:szCs w:val="28"/>
        </w:rPr>
        <w:t>: either</w:t>
      </w:r>
      <w:proofErr w:type="gramEnd"/>
      <w:r w:rsidR="00126034">
        <w:rPr>
          <w:rFonts w:ascii="Century Gothic" w:hAnsi="Century Gothic" w:cs="Trebuchet MS"/>
          <w:sz w:val="28"/>
          <w:szCs w:val="28"/>
        </w:rPr>
        <w:t xml:space="preserve"> </w:t>
      </w:r>
      <w:r w:rsidR="005A1FB8">
        <w:rPr>
          <w:rFonts w:ascii="Century Gothic" w:hAnsi="Century Gothic" w:cs="Trebuchet MS"/>
          <w:sz w:val="28"/>
          <w:szCs w:val="28"/>
        </w:rPr>
        <w:t>“cliff”, “beach”, “water</w:t>
      </w:r>
      <w:r w:rsidR="00126034">
        <w:rPr>
          <w:rFonts w:ascii="Century Gothic" w:hAnsi="Century Gothic" w:cs="Trebuchet MS"/>
          <w:sz w:val="28"/>
          <w:szCs w:val="28"/>
        </w:rPr>
        <w:t>”, or</w:t>
      </w:r>
      <w:r w:rsidR="005A1FB8">
        <w:rPr>
          <w:rFonts w:ascii="Century Gothic" w:hAnsi="Century Gothic" w:cs="Trebuchet MS"/>
          <w:sz w:val="28"/>
          <w:szCs w:val="28"/>
        </w:rPr>
        <w:t xml:space="preserve"> “air”.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1D45545A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7C1C15D" w14:textId="77777777" w:rsidR="00B37F97" w:rsidRPr="00776AA6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F23B6E5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082C4C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6734426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</w:p>
    <w:p w14:paraId="2F0A2B90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34361146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19417BBB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00346B7C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60C3083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4CAE01D5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89345A" w14:textId="77777777" w:rsidR="00B37F97" w:rsidRDefault="00B37F97" w:rsidP="00B37F9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0CAA30B9" w14:textId="77777777" w:rsidR="00B37F97" w:rsidRPr="00E035CF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781BDC6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E277C3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E195DD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2C1F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4758DF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9E3D9B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234DB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94D5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C88646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D427D0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081E1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7850A5" w14:textId="77777777" w:rsidR="00B37F97" w:rsidRPr="00DF2DC5" w:rsidRDefault="00B37F97" w:rsidP="00B37F97">
      <w:pPr>
        <w:pStyle w:val="Heading1"/>
      </w:pPr>
      <w:r w:rsidRPr="006818F1">
        <w:lastRenderedPageBreak/>
        <w:t xml:space="preserve">Function </w:t>
      </w:r>
    </w:p>
    <w:p w14:paraId="25BAAB93" w14:textId="77777777" w:rsidR="00B37F97" w:rsidRDefault="00B37F97" w:rsidP="00B37F97"/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77777777" w:rsidR="00B37F97" w:rsidRDefault="00B37F97" w:rsidP="00B37F97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5EE7A36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77596D6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752894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0E1E0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64621ED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23465861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CB94A24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4B5E3D2A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795D584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0D10D52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9CE94C8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1851AF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0D28EF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76E3228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2B03424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D3CFEF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669DAF" w14:textId="77777777" w:rsidR="008135A7" w:rsidRPr="00AD2951" w:rsidRDefault="008135A7" w:rsidP="008135A7">
      <w:pPr>
        <w:pStyle w:val="Heading1"/>
        <w:ind w:right="-26"/>
        <w:jc w:val="center"/>
        <w:rPr>
          <w:rFonts w:ascii="Century Gothic" w:hAnsi="Century Gothic"/>
          <w:sz w:val="80"/>
          <w:szCs w:val="80"/>
        </w:rPr>
      </w:pPr>
      <w:r w:rsidRPr="00AD2951">
        <w:rPr>
          <w:rFonts w:ascii="Century Gothic" w:hAnsi="Century Gothic"/>
          <w:sz w:val="80"/>
          <w:szCs w:val="80"/>
        </w:rPr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17C867C3" w14:textId="77777777" w:rsid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139A69CC" w14:textId="61D31800" w:rsidR="005A1FB8" w:rsidRPr="004A0DEA" w:rsidRDefault="005A1FB8" w:rsidP="00305B7A">
      <w:pPr>
        <w:pStyle w:val="Heading1"/>
        <w:tabs>
          <w:tab w:val="left" w:pos="457"/>
          <w:tab w:val="center" w:pos="4995"/>
        </w:tabs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</w:t>
      </w:r>
      <w:proofErr w:type="spellStart"/>
      <w:r w:rsidR="0062601F">
        <w:rPr>
          <w:rFonts w:ascii="Century Gothic" w:hAnsi="Century Gothic" w:cs="Trebuchet MS"/>
          <w:sz w:val="28"/>
          <w:szCs w:val="28"/>
        </w:rPr>
        <w:t>SunsetState</w:t>
      </w:r>
      <w:proofErr w:type="spellEnd"/>
      <w:r w:rsidR="0062601F">
        <w:rPr>
          <w:rFonts w:ascii="Century Gothic" w:hAnsi="Century Gothic" w:cs="Trebuchet MS"/>
          <w:sz w:val="28"/>
          <w:szCs w:val="28"/>
        </w:rPr>
        <w:t xml:space="preserve">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5A1FB8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Pr="00776AA6" w:rsidRDefault="005A1FB8" w:rsidP="005A1FB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499DFDF8" w14:textId="77777777" w:rsidR="005A1FB8" w:rsidRPr="006818F1" w:rsidRDefault="005A1FB8" w:rsidP="005A1FB8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D25000A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F7F5D85" w14:textId="77777777" w:rsidR="005A1FB8" w:rsidRPr="00776AA6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743381A4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70177F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E646DFE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</w:p>
    <w:p w14:paraId="3DDC575B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49100CBC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07C55780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38BA7CC0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6550B4E1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438017D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539E0BE0" w14:textId="77777777" w:rsidR="005A1FB8" w:rsidRDefault="005A1FB8" w:rsidP="005A1FB8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713A66B1" w14:textId="77777777" w:rsidR="005A1FB8" w:rsidRPr="00E035CF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88277BA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A4C907D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64FF91A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2000E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FBED94E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A3724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4641231" w14:textId="77777777" w:rsidR="005A1FB8" w:rsidRPr="00DF2DC5" w:rsidRDefault="005A1FB8" w:rsidP="005A1FB8">
      <w:pPr>
        <w:pStyle w:val="Heading1"/>
      </w:pPr>
      <w:r w:rsidRPr="006818F1">
        <w:lastRenderedPageBreak/>
        <w:t xml:space="preserve">Function </w:t>
      </w:r>
    </w:p>
    <w:p w14:paraId="2E1ABA11" w14:textId="77777777" w:rsidR="005A1FB8" w:rsidRDefault="005A1FB8" w:rsidP="005A1FB8"/>
    <w:p w14:paraId="5260F6F7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6CEF44EF" w14:textId="77777777" w:rsidR="005A1FB8" w:rsidRDefault="005A1FB8" w:rsidP="005A1FB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3234718C" w14:textId="77777777" w:rsidR="005A1FB8" w:rsidRDefault="005A1FB8" w:rsidP="005A1FB8">
      <w:pPr>
        <w:rPr>
          <w:rFonts w:ascii="Trebuchet MS" w:hAnsi="Trebuchet MS" w:cs="Trebuchet MS"/>
          <w:sz w:val="28"/>
        </w:rPr>
      </w:pPr>
    </w:p>
    <w:p w14:paraId="20F4D0EB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6AFF7EAA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6AB41E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530C4EC0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A36040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25463A92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1241B055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D1676A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61D3EE31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1A65A6B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48BA91CD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87849F4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79B9DF5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ABB0F2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417508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5B338547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28CD8A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83B532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EE6DB4B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6521AF">
        <w:rPr>
          <w:rFonts w:ascii="Century Gothic" w:hAnsi="Century Gothic"/>
          <w:sz w:val="100"/>
          <w:szCs w:val="28"/>
        </w:rPr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E23A4E" w:rsidRDefault="00E23A4E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E23A4E" w:rsidRDefault="00E23A4E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E23A4E" w:rsidRDefault="00E23A4E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E23A4E" w:rsidRDefault="00E23A4E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E23A4E" w:rsidRDefault="00E23A4E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E23A4E" w:rsidRDefault="00E23A4E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proofErr w:type="gramEnd"/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Pr="00BF3F46" w:rsidRDefault="009F1FE4" w:rsidP="00BF3F46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001B3B0F" w14:textId="70E9140C" w:rsidR="00282209" w:rsidRPr="004F5592" w:rsidRDefault="00BF3F4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</w:t>
      </w:r>
      <w:r w:rsidR="00FE4226">
        <w:rPr>
          <w:rFonts w:ascii="Century Gothic" w:hAnsi="Century Gothic" w:cs="Arial"/>
          <w:sz w:val="40"/>
          <w:szCs w:val="40"/>
        </w:rPr>
        <w:t>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</w:t>
      </w:r>
      <w:bookmarkStart w:id="0" w:name="_GoBack"/>
      <w:bookmarkEnd w:id="0"/>
      <w:r>
        <w:rPr>
          <w:rFonts w:ascii="Century Gothic" w:hAnsi="Century Gothic"/>
          <w:sz w:val="40"/>
          <w:szCs w:val="40"/>
        </w:rPr>
        <w:t xml:space="preserve">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E23A4E" w:rsidRDefault="00E23A4E">
      <w:r>
        <w:separator/>
      </w:r>
    </w:p>
  </w:endnote>
  <w:endnote w:type="continuationSeparator" w:id="0">
    <w:p w14:paraId="16267595" w14:textId="77777777" w:rsidR="00E23A4E" w:rsidRDefault="00E2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E23A4E" w:rsidRDefault="00E23A4E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E23A4E" w:rsidRDefault="00E23A4E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E23A4E" w:rsidRDefault="00E23A4E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E23A4E" w:rsidRDefault="00E23A4E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F46">
      <w:rPr>
        <w:rStyle w:val="PageNumber"/>
        <w:noProof/>
      </w:rPr>
      <w:t>30</w:t>
    </w:r>
    <w:r>
      <w:rPr>
        <w:rStyle w:val="PageNumber"/>
      </w:rPr>
      <w:fldChar w:fldCharType="end"/>
    </w:r>
  </w:p>
  <w:p w14:paraId="79FEFB08" w14:textId="77777777" w:rsidR="00E23A4E" w:rsidRDefault="00E23A4E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E23A4E" w:rsidRDefault="00E23A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E23A4E" w:rsidRDefault="00E23A4E">
      <w:r>
        <w:separator/>
      </w:r>
    </w:p>
  </w:footnote>
  <w:footnote w:type="continuationSeparator" w:id="0">
    <w:p w14:paraId="710508F5" w14:textId="77777777" w:rsidR="00E23A4E" w:rsidRDefault="00E2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564E1"/>
    <w:rsid w:val="00360CF9"/>
    <w:rsid w:val="00372504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14816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53D3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A5C54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135A7"/>
    <w:rsid w:val="00820A51"/>
    <w:rsid w:val="00827131"/>
    <w:rsid w:val="0083449C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5107"/>
    <w:rsid w:val="00A14302"/>
    <w:rsid w:val="00A209AA"/>
    <w:rsid w:val="00A21768"/>
    <w:rsid w:val="00A2584A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37F97"/>
    <w:rsid w:val="00B404E7"/>
    <w:rsid w:val="00B41CA2"/>
    <w:rsid w:val="00B5302D"/>
    <w:rsid w:val="00B639FE"/>
    <w:rsid w:val="00B63F11"/>
    <w:rsid w:val="00B75B55"/>
    <w:rsid w:val="00B7692E"/>
    <w:rsid w:val="00B8435B"/>
    <w:rsid w:val="00B9079F"/>
    <w:rsid w:val="00B94D61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A78BE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02F1D-276C-914E-936D-52BAE767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45</Pages>
  <Words>4892</Words>
  <Characters>27885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32712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36</cp:revision>
  <cp:lastPrinted>2016-06-15T19:11:00Z</cp:lastPrinted>
  <dcterms:created xsi:type="dcterms:W3CDTF">2016-06-15T19:11:00Z</dcterms:created>
  <dcterms:modified xsi:type="dcterms:W3CDTF">2016-12-05T21:09:00Z</dcterms:modified>
</cp:coreProperties>
</file>